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AB181A" w:rsidRPr="00AB181A">
        <w:rPr>
          <w:b/>
          <w:bCs/>
          <w:color w:val="000000"/>
          <w:sz w:val="32"/>
          <w:szCs w:val="32"/>
        </w:rPr>
        <w:t> </w:t>
      </w:r>
      <w:r w:rsidR="009854EC" w:rsidRPr="009854EC">
        <w:rPr>
          <w:b/>
          <w:bCs/>
          <w:color w:val="000000"/>
          <w:sz w:val="32"/>
          <w:szCs w:val="32"/>
        </w:rPr>
        <w:t>Topcoder Member Service - New Endpoint to Update Email Address Code Challenge</w:t>
      </w:r>
      <w:r w:rsidR="00A429CB" w:rsidRPr="00A429CB">
        <w:rPr>
          <w:b/>
          <w:bCs/>
          <w:color w:val="000000"/>
          <w:sz w:val="32"/>
          <w:szCs w:val="32"/>
        </w:rPr>
        <w:t xml:space="preserve"> v1.0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481A12" w:rsidRDefault="005127E6" w:rsidP="002F5A6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Following the </w:t>
      </w:r>
      <w:r w:rsidRPr="009854EC">
        <w:rPr>
          <w:noProof/>
          <w:lang w:eastAsia="zh-CN"/>
        </w:rPr>
        <w:t>LocalSetup.docx</w:t>
      </w:r>
      <w:r>
        <w:rPr>
          <w:rFonts w:hint="eastAsia"/>
          <w:noProof/>
          <w:lang w:eastAsia="zh-CN"/>
        </w:rPr>
        <w:t xml:space="preserve"> to setup the enironments.</w:t>
      </w:r>
    </w:p>
    <w:p w:rsidR="00454C69" w:rsidRDefault="00454C69" w:rsidP="00D42143">
      <w:pPr>
        <w:pStyle w:val="af3"/>
        <w:ind w:left="360" w:firstLineChars="0" w:firstLine="0"/>
        <w:rPr>
          <w:noProof/>
          <w:lang w:eastAsia="zh-CN"/>
        </w:rPr>
      </w:pPr>
    </w:p>
    <w:p w:rsidR="00454C69" w:rsidRDefault="00566515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event bus mock service, nodejs 4+ is required. </w:t>
      </w:r>
      <w:r w:rsidR="00454C69">
        <w:rPr>
          <w:rFonts w:hint="eastAsia"/>
          <w:noProof/>
          <w:lang w:eastAsia="zh-CN"/>
        </w:rPr>
        <w:t xml:space="preserve">Enter </w:t>
      </w:r>
      <w:r w:rsidR="00454C69" w:rsidRPr="00454C69">
        <w:rPr>
          <w:noProof/>
          <w:lang w:eastAsia="zh-CN"/>
        </w:rPr>
        <w:t>eventBusMock</w:t>
      </w:r>
      <w:r w:rsidR="00454C69">
        <w:rPr>
          <w:rFonts w:hint="eastAsia"/>
          <w:noProof/>
          <w:lang w:eastAsia="zh-CN"/>
        </w:rPr>
        <w:t xml:space="preserve">, run 'npm i' and 'npm </w:t>
      </w:r>
      <w:r w:rsidR="00C93BDF">
        <w:rPr>
          <w:rFonts w:hint="eastAsia"/>
          <w:noProof/>
          <w:lang w:eastAsia="zh-CN"/>
        </w:rPr>
        <w:t>start</w:t>
      </w:r>
      <w:r w:rsidR="00454C69">
        <w:rPr>
          <w:rFonts w:hint="eastAsia"/>
          <w:noProof/>
          <w:lang w:eastAsia="zh-CN"/>
        </w:rPr>
        <w:t>' to run the mock event bus.</w:t>
      </w:r>
      <w:r w:rsidR="00333CAC">
        <w:rPr>
          <w:rFonts w:hint="eastAsia"/>
          <w:noProof/>
          <w:lang w:eastAsia="zh-CN"/>
        </w:rPr>
        <w:t xml:space="preserve"> In </w:t>
      </w:r>
      <w:r w:rsidR="00333CAC">
        <w:rPr>
          <w:noProof/>
          <w:lang w:eastAsia="zh-CN"/>
        </w:rPr>
        <w:t xml:space="preserve">eventBusMock/src/config.js, you can change the port from </w:t>
      </w:r>
      <w:r w:rsidR="00B1759B">
        <w:rPr>
          <w:rFonts w:hint="eastAsia"/>
          <w:noProof/>
          <w:lang w:eastAsia="zh-CN"/>
        </w:rPr>
        <w:t>8087</w:t>
      </w:r>
      <w:r w:rsidR="00333CAC">
        <w:rPr>
          <w:noProof/>
          <w:lang w:eastAsia="zh-CN"/>
        </w:rPr>
        <w:t xml:space="preserve"> from other ones if it's already used.</w:t>
      </w:r>
    </w:p>
    <w:p w:rsidR="00333CAC" w:rsidRDefault="00333CAC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After start, the console will look like:</w:t>
      </w:r>
    </w:p>
    <w:p w:rsidR="00333CAC" w:rsidRDefault="00FE2E81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884295" cy="117792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EEA" w:rsidRDefault="00B85EEA" w:rsidP="00D42143">
      <w:pPr>
        <w:pStyle w:val="af3"/>
        <w:ind w:left="360" w:firstLineChars="0" w:firstLine="0"/>
        <w:rPr>
          <w:noProof/>
          <w:lang w:eastAsia="zh-CN"/>
        </w:rPr>
      </w:pP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</w:p>
    <w:p w:rsidR="00333CAC" w:rsidRDefault="00333CAC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Go to </w:t>
      </w:r>
      <w:r w:rsidRPr="00333CAC">
        <w:rPr>
          <w:noProof/>
          <w:lang w:eastAsia="zh-CN"/>
        </w:rPr>
        <w:t>ap-member-microservice-dev</w:t>
      </w:r>
      <w:r>
        <w:rPr>
          <w:rFonts w:hint="eastAsia"/>
          <w:noProof/>
          <w:lang w:eastAsia="zh-CN"/>
        </w:rPr>
        <w:t>/</w:t>
      </w:r>
      <w:r w:rsidRPr="00333CAC">
        <w:rPr>
          <w:noProof/>
          <w:lang w:eastAsia="zh-CN"/>
        </w:rPr>
        <w:t>local</w:t>
      </w:r>
      <w:r>
        <w:rPr>
          <w:rFonts w:hint="eastAsia"/>
          <w:noProof/>
          <w:lang w:eastAsia="zh-CN"/>
        </w:rPr>
        <w:t>/</w:t>
      </w:r>
      <w:r w:rsidRPr="00333CAC">
        <w:rPr>
          <w:noProof/>
          <w:lang w:eastAsia="zh-CN"/>
        </w:rPr>
        <w:t>aws-cli</w:t>
      </w:r>
      <w:r>
        <w:rPr>
          <w:rFonts w:hint="eastAsia"/>
          <w:noProof/>
          <w:lang w:eastAsia="zh-CN"/>
        </w:rPr>
        <w:t>, run the following command to insert the data for the user heffan:</w:t>
      </w:r>
    </w:p>
    <w:p w:rsidR="00333CAC" w:rsidRDefault="00333CAC" w:rsidP="00D42143">
      <w:pPr>
        <w:pStyle w:val="af3"/>
        <w:ind w:left="360" w:firstLineChars="0" w:firstLine="0"/>
        <w:rPr>
          <w:noProof/>
          <w:lang w:eastAsia="zh-CN"/>
        </w:rPr>
      </w:pPr>
      <w:r w:rsidRPr="00333CAC">
        <w:rPr>
          <w:noProof/>
          <w:lang w:eastAsia="zh-CN"/>
        </w:rPr>
        <w:t>aws dynamodb batch-write-item --request-items file://heffan.json --endpoint-url http://$IP:7777</w:t>
      </w:r>
    </w:p>
    <w:p w:rsidR="00333CAC" w:rsidRDefault="00333CAC" w:rsidP="00D42143">
      <w:pPr>
        <w:pStyle w:val="af3"/>
        <w:ind w:left="360" w:firstLineChars="0" w:firstLine="0"/>
        <w:rPr>
          <w:noProof/>
          <w:lang w:eastAsia="zh-CN"/>
        </w:rPr>
      </w:pPr>
    </w:p>
    <w:p w:rsidR="00B85EEA" w:rsidRDefault="00B85EEA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If the port of the eventBusMock is chan</w:t>
      </w:r>
      <w:r w:rsidR="00100C40">
        <w:rPr>
          <w:rFonts w:hint="eastAsia"/>
          <w:noProof/>
          <w:lang w:eastAsia="zh-CN"/>
        </w:rPr>
        <w:t>ged</w:t>
      </w:r>
      <w:r>
        <w:rPr>
          <w:rFonts w:hint="eastAsia"/>
          <w:noProof/>
          <w:lang w:eastAsia="zh-CN"/>
        </w:rPr>
        <w:t xml:space="preserve">, you should update the port in the </w:t>
      </w:r>
      <w:r w:rsidRPr="00B85EEA">
        <w:rPr>
          <w:noProof/>
          <w:lang w:eastAsia="zh-CN"/>
        </w:rPr>
        <w:t>ap-member-microservice-dev</w:t>
      </w:r>
      <w:r>
        <w:rPr>
          <w:rFonts w:hint="eastAsia"/>
          <w:noProof/>
          <w:lang w:eastAsia="zh-CN"/>
        </w:rPr>
        <w:t>/</w:t>
      </w:r>
      <w:r w:rsidRPr="00B85EEA">
        <w:rPr>
          <w:noProof/>
          <w:lang w:eastAsia="zh-CN"/>
        </w:rPr>
        <w:t>service\src</w:t>
      </w:r>
      <w:r>
        <w:rPr>
          <w:rFonts w:hint="eastAsia"/>
          <w:noProof/>
          <w:lang w:eastAsia="zh-CN"/>
        </w:rPr>
        <w:t>/</w:t>
      </w:r>
      <w:r w:rsidRPr="00B85EEA">
        <w:rPr>
          <w:noProof/>
          <w:lang w:eastAsia="zh-CN"/>
        </w:rPr>
        <w:t>main</w:t>
      </w:r>
      <w:r>
        <w:rPr>
          <w:rFonts w:hint="eastAsia"/>
          <w:noProof/>
          <w:lang w:eastAsia="zh-CN"/>
        </w:rPr>
        <w:t>/</w:t>
      </w:r>
      <w:r w:rsidRPr="00B85EEA">
        <w:rPr>
          <w:noProof/>
          <w:lang w:eastAsia="zh-CN"/>
        </w:rPr>
        <w:t>resources</w:t>
      </w:r>
      <w:r>
        <w:rPr>
          <w:rFonts w:hint="eastAsia"/>
          <w:noProof/>
          <w:lang w:eastAsia="zh-CN"/>
        </w:rPr>
        <w:t>/</w:t>
      </w:r>
      <w:r w:rsidRPr="00B85EEA">
        <w:rPr>
          <w:noProof/>
          <w:lang w:eastAsia="zh-CN"/>
        </w:rPr>
        <w:t>member-service.yaml</w:t>
      </w:r>
    </w:p>
    <w:p w:rsidR="00B85EEA" w:rsidRDefault="00C74323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119253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EEA" w:rsidRDefault="00B85EEA" w:rsidP="00D42143">
      <w:pPr>
        <w:pStyle w:val="af3"/>
        <w:ind w:left="360" w:firstLineChars="0" w:firstLine="0"/>
        <w:rPr>
          <w:noProof/>
          <w:lang w:eastAsia="zh-CN"/>
        </w:rPr>
      </w:pPr>
    </w:p>
    <w:p w:rsidR="00454C69" w:rsidRPr="00454C69" w:rsidRDefault="00454C69" w:rsidP="00454C69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Open command line terminal, in ap-member-microservice/service</w:t>
      </w:r>
    </w:p>
    <w:p w:rsidR="00454C69" w:rsidRPr="00454C69" w:rsidRDefault="00454C69" w:rsidP="00454C69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$mvn clean compile package</w:t>
      </w:r>
      <w:r w:rsidR="00E747A3">
        <w:rPr>
          <w:rFonts w:hint="eastAsia"/>
          <w:noProof/>
          <w:lang w:eastAsia="zh-CN"/>
        </w:rPr>
        <w:t xml:space="preserve"> -DskipTests</w:t>
      </w:r>
    </w:p>
    <w:p w:rsidR="00454C69" w:rsidRDefault="00454C69" w:rsidP="00D42143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$java -jar target/member-microservice-*.jar server src/main/resources/member-service.yaml</w:t>
      </w: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</w:p>
    <w:p w:rsidR="00A429CB" w:rsidRDefault="00F16EED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Then 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 to insert the data for the user heffan</w:t>
      </w:r>
      <w:r w:rsidR="00D30D6B">
        <w:rPr>
          <w:rFonts w:hint="eastAsia"/>
          <w:noProof/>
          <w:lang w:eastAsia="zh-CN"/>
        </w:rPr>
        <w:t xml:space="preserve">(please check </w:t>
      </w:r>
      <w:r w:rsidR="00D30D6B" w:rsidRPr="009854EC">
        <w:rPr>
          <w:noProof/>
          <w:lang w:eastAsia="zh-CN"/>
        </w:rPr>
        <w:t>LocalSetup.docx</w:t>
      </w:r>
      <w:r w:rsidR="00D30D6B">
        <w:rPr>
          <w:rFonts w:hint="eastAsia"/>
          <w:noProof/>
          <w:lang w:eastAsia="zh-CN"/>
        </w:rPr>
        <w:t xml:space="preserve"> for the environment setup)</w:t>
      </w:r>
      <w:r>
        <w:rPr>
          <w:rFonts w:hint="eastAsia"/>
          <w:noProof/>
          <w:lang w:eastAsia="zh-CN"/>
        </w:rPr>
        <w:t>:</w:t>
      </w:r>
    </w:p>
    <w:p w:rsidR="00F16EED" w:rsidRPr="00080B24" w:rsidRDefault="00F16EED" w:rsidP="00D42143">
      <w:pPr>
        <w:pStyle w:val="af3"/>
        <w:ind w:left="360" w:firstLineChars="0" w:firstLine="0"/>
        <w:rPr>
          <w:noProof/>
          <w:color w:val="FF0000"/>
          <w:lang w:eastAsia="zh-CN"/>
        </w:rPr>
      </w:pPr>
      <w:r w:rsidRPr="00080B24">
        <w:rPr>
          <w:noProof/>
          <w:color w:val="FF0000"/>
          <w:lang w:eastAsia="zh-CN"/>
        </w:rPr>
        <w:t>aws dynamodb batch-write-item --request-items file://heffan.json --endpoint-url http://$IP:7777</w:t>
      </w: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EC6E65" w:rsidRDefault="0073564D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8D781C">
        <w:rPr>
          <w:rFonts w:hint="eastAsia"/>
          <w:lang w:eastAsia="zh-CN"/>
        </w:rPr>
        <w:t>docs/postman/</w:t>
      </w:r>
      <w:r w:rsidR="008D781C" w:rsidRPr="008D781C">
        <w:rPr>
          <w:lang w:eastAsia="zh-CN"/>
        </w:rPr>
        <w:t>Member Service.postman_collection.json</w:t>
      </w:r>
      <w:r w:rsidR="000B0000">
        <w:rPr>
          <w:rFonts w:hint="eastAsia"/>
          <w:lang w:eastAsia="zh-CN"/>
        </w:rPr>
        <w:t xml:space="preserve"> to the postman</w:t>
      </w:r>
      <w:r w:rsidR="008D781C">
        <w:rPr>
          <w:rFonts w:hint="eastAsia"/>
          <w:lang w:eastAsia="zh-CN"/>
        </w:rPr>
        <w:t>.</w:t>
      </w:r>
    </w:p>
    <w:p w:rsidR="008D781C" w:rsidRDefault="008D781C" w:rsidP="00DF66EB">
      <w:pPr>
        <w:ind w:left="360"/>
        <w:rPr>
          <w:lang w:eastAsia="zh-CN"/>
        </w:rPr>
      </w:pPr>
      <w:r w:rsidRPr="008D781C">
        <w:rPr>
          <w:lang w:eastAsia="zh-CN"/>
        </w:rPr>
        <w:t>Member Service.postman_environment.json</w:t>
      </w:r>
      <w:r>
        <w:rPr>
          <w:rFonts w:hint="eastAsia"/>
          <w:lang w:eastAsia="zh-CN"/>
        </w:rPr>
        <w:t xml:space="preserve"> should also be imported as environment.</w:t>
      </w:r>
    </w:p>
    <w:p w:rsidR="005D2AF1" w:rsidRDefault="005D2AF1" w:rsidP="00DF66EB">
      <w:pPr>
        <w:ind w:left="360"/>
        <w:rPr>
          <w:lang w:eastAsia="zh-CN"/>
        </w:rPr>
      </w:pPr>
    </w:p>
    <w:p w:rsidR="005D2AF1" w:rsidRDefault="005D2AF1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Click the Memeber Profile sub folder</w:t>
      </w:r>
    </w:p>
    <w:p w:rsidR="005D2AF1" w:rsidRDefault="005D2AF1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684780" cy="1924050"/>
            <wp:effectExtent l="19050" t="0" r="127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F1" w:rsidRDefault="005D2AF1" w:rsidP="00DF66EB">
      <w:pPr>
        <w:ind w:left="360"/>
        <w:rPr>
          <w:lang w:eastAsia="zh-CN"/>
        </w:rPr>
      </w:pPr>
    </w:p>
    <w:p w:rsidR="005D2AF1" w:rsidRDefault="005D2AF1" w:rsidP="00DF66EB">
      <w:pPr>
        <w:ind w:left="360"/>
        <w:rPr>
          <w:lang w:eastAsia="zh-CN"/>
        </w:rPr>
      </w:pPr>
    </w:p>
    <w:p w:rsidR="002C722A" w:rsidRDefault="00D70278" w:rsidP="00DF66EB">
      <w:pPr>
        <w:ind w:left="360"/>
        <w:rPr>
          <w:lang w:eastAsia="zh-CN"/>
        </w:rPr>
      </w:pPr>
      <w:r w:rsidRPr="00D70278">
        <w:rPr>
          <w:lang w:eastAsia="zh-CN"/>
        </w:rPr>
        <w:t>Update User Email</w:t>
      </w:r>
    </w:p>
    <w:p w:rsidR="00D70278" w:rsidRDefault="00D70278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456438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80" w:rsidRDefault="00B85D80" w:rsidP="00DF66EB">
      <w:pPr>
        <w:ind w:left="360"/>
        <w:rPr>
          <w:lang w:eastAsia="zh-CN"/>
        </w:rPr>
      </w:pPr>
    </w:p>
    <w:p w:rsidR="00B85D80" w:rsidRDefault="00AC19AE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Then check the console of the mock event bus, it should receive the json data:</w:t>
      </w:r>
    </w:p>
    <w:p w:rsidR="00AC19AE" w:rsidRDefault="00F344F7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25185" cy="266255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AE" w:rsidRDefault="00AC19AE" w:rsidP="00DF66EB">
      <w:pPr>
        <w:ind w:left="360"/>
        <w:rPr>
          <w:lang w:eastAsia="zh-CN"/>
        </w:rPr>
      </w:pPr>
    </w:p>
    <w:p w:rsidR="00AC19AE" w:rsidRDefault="00AC19AE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Then check the database.</w:t>
      </w:r>
    </w:p>
    <w:p w:rsidR="00AC19AE" w:rsidRDefault="00AC19AE" w:rsidP="00DF66EB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command:</w:t>
      </w:r>
    </w:p>
    <w:p w:rsidR="00AC19AE" w:rsidRDefault="00AC19AE" w:rsidP="00DF66EB">
      <w:pPr>
        <w:ind w:left="360"/>
        <w:rPr>
          <w:lang w:eastAsia="zh-CN"/>
        </w:rPr>
      </w:pPr>
      <w:r w:rsidRPr="00AC19AE">
        <w:rPr>
          <w:lang w:eastAsia="zh-CN"/>
        </w:rPr>
        <w:t>aws dynamodb query --table-name MemberProfile --select ALL_ATTRIBUTES --key-condition-expression "userId = :userId" --expression-attribute-values '{":userId": {"N": "132456"}}' --endpoint-url http://$IP:7777</w:t>
      </w:r>
    </w:p>
    <w:p w:rsidR="00AC19AE" w:rsidRDefault="00AC19AE" w:rsidP="00DF66EB">
      <w:pPr>
        <w:ind w:left="360"/>
        <w:rPr>
          <w:lang w:eastAsia="zh-CN"/>
        </w:rPr>
      </w:pPr>
    </w:p>
    <w:p w:rsidR="00AC19AE" w:rsidRDefault="00AC19AE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 token, new email, etc should be stored.</w:t>
      </w:r>
    </w:p>
    <w:p w:rsidR="00AC19AE" w:rsidRDefault="00F344F7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288915"/>
            <wp:effectExtent l="19050" t="0" r="381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AE" w:rsidRDefault="00AC19AE" w:rsidP="00DF66EB">
      <w:pPr>
        <w:ind w:left="360"/>
        <w:rPr>
          <w:lang w:eastAsia="zh-CN"/>
        </w:rPr>
      </w:pPr>
    </w:p>
    <w:p w:rsidR="00AC19AE" w:rsidRDefault="00AC19AE" w:rsidP="00DF66EB">
      <w:pPr>
        <w:ind w:left="360"/>
        <w:rPr>
          <w:lang w:eastAsia="zh-CN"/>
        </w:rPr>
      </w:pPr>
    </w:p>
    <w:p w:rsidR="001300FE" w:rsidRDefault="00AC19AE" w:rsidP="00DF66EB">
      <w:pPr>
        <w:ind w:left="360"/>
        <w:rPr>
          <w:lang w:eastAsia="zh-CN"/>
        </w:rPr>
      </w:pPr>
      <w:r w:rsidRPr="00AC19AE">
        <w:rPr>
          <w:lang w:eastAsia="zh-CN"/>
        </w:rPr>
        <w:t>Verify User Email</w:t>
      </w:r>
    </w:p>
    <w:p w:rsidR="001300FE" w:rsidRDefault="001300FE" w:rsidP="001300FE">
      <w:pPr>
        <w:ind w:left="360"/>
        <w:rPr>
          <w:lang w:eastAsia="zh-CN"/>
        </w:rPr>
      </w:pPr>
      <w:r>
        <w:rPr>
          <w:rFonts w:hint="eastAsia"/>
          <w:lang w:eastAsia="zh-CN"/>
        </w:rPr>
        <w:t>The oldEmail and newEmail should be set correctly. The token should also be retrieved from the response of the 'Update User Email'</w:t>
      </w:r>
    </w:p>
    <w:p w:rsidR="001300FE" w:rsidRDefault="001300FE" w:rsidP="00DF66EB">
      <w:pPr>
        <w:ind w:left="360"/>
        <w:rPr>
          <w:lang w:eastAsia="zh-CN"/>
        </w:rPr>
      </w:pPr>
    </w:p>
    <w:p w:rsidR="00AC19AE" w:rsidRDefault="00544779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594225"/>
            <wp:effectExtent l="19050" t="0" r="381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39" w:rsidRDefault="00367839" w:rsidP="00DF66EB">
      <w:pPr>
        <w:ind w:left="360"/>
        <w:rPr>
          <w:lang w:eastAsia="zh-CN"/>
        </w:rPr>
      </w:pPr>
    </w:p>
    <w:p w:rsidR="00367839" w:rsidRDefault="00367839" w:rsidP="00367839">
      <w:pPr>
        <w:ind w:left="360"/>
        <w:rPr>
          <w:lang w:eastAsia="zh-CN"/>
        </w:rPr>
      </w:pPr>
      <w:r>
        <w:rPr>
          <w:rFonts w:hint="eastAsia"/>
          <w:lang w:eastAsia="zh-CN"/>
        </w:rPr>
        <w:t>Then check the database.</w:t>
      </w:r>
    </w:p>
    <w:p w:rsidR="00367839" w:rsidRDefault="00367839" w:rsidP="00367839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command:</w:t>
      </w:r>
    </w:p>
    <w:p w:rsidR="00367839" w:rsidRDefault="00367839" w:rsidP="00367839">
      <w:pPr>
        <w:ind w:left="360"/>
        <w:rPr>
          <w:lang w:eastAsia="zh-CN"/>
        </w:rPr>
      </w:pPr>
      <w:r w:rsidRPr="00AC19AE">
        <w:rPr>
          <w:lang w:eastAsia="zh-CN"/>
        </w:rPr>
        <w:t>aws dynamodb query --table-name MemberProfile --select ALL_ATTRIBUTES --key-condition-expression "userId = :userId" --expression-attribute-values '{":userId": {"N": "132456"}}' --endpoint-url http://$IP:7777</w:t>
      </w:r>
    </w:p>
    <w:p w:rsidR="00544779" w:rsidRDefault="00544779" w:rsidP="00DF66EB">
      <w:pPr>
        <w:ind w:left="360"/>
        <w:rPr>
          <w:lang w:eastAsia="zh-CN"/>
        </w:rPr>
      </w:pPr>
    </w:p>
    <w:p w:rsidR="008A367E" w:rsidRDefault="00367839" w:rsidP="00DF66EB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You can check that the newEmail, token and token date is set to null in the database</w:t>
      </w:r>
      <w:r w:rsidR="00F344F7">
        <w:rPr>
          <w:rFonts w:hint="eastAsia"/>
          <w:lang w:eastAsia="zh-CN"/>
        </w:rPr>
        <w:t>, and the email field is update with the new email.</w:t>
      </w:r>
    </w:p>
    <w:p w:rsidR="00F344F7" w:rsidRDefault="00F344F7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191635" cy="2780030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7E" w:rsidRDefault="008A367E" w:rsidP="00DF66EB">
      <w:pPr>
        <w:ind w:left="360"/>
        <w:rPr>
          <w:lang w:eastAsia="zh-CN"/>
        </w:rPr>
      </w:pPr>
    </w:p>
    <w:p w:rsidR="008A367E" w:rsidRDefault="008A367E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You can also check '</w:t>
      </w:r>
      <w:r w:rsidRPr="008A367E">
        <w:t xml:space="preserve"> </w:t>
      </w:r>
      <w:r w:rsidRPr="008A367E">
        <w:rPr>
          <w:lang w:eastAsia="zh-CN"/>
        </w:rPr>
        <w:t>Get member profile</w:t>
      </w:r>
      <w:r>
        <w:rPr>
          <w:rFonts w:hint="eastAsia"/>
          <w:lang w:eastAsia="zh-CN"/>
        </w:rPr>
        <w:t>' to check the profile data:</w:t>
      </w:r>
    </w:p>
    <w:p w:rsidR="00367839" w:rsidRDefault="008A367E" w:rsidP="00DF66EB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9790" cy="4842510"/>
            <wp:effectExtent l="19050" t="0" r="381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839">
        <w:rPr>
          <w:rFonts w:hint="eastAsia"/>
          <w:lang w:eastAsia="zh-CN"/>
        </w:rPr>
        <w:t>.</w:t>
      </w:r>
    </w:p>
    <w:p w:rsidR="00367839" w:rsidRDefault="00367839" w:rsidP="00DF66EB">
      <w:pPr>
        <w:ind w:left="360"/>
        <w:rPr>
          <w:lang w:eastAsia="zh-CN"/>
        </w:rPr>
      </w:pPr>
    </w:p>
    <w:p w:rsidR="00367839" w:rsidRDefault="00367839" w:rsidP="00DF66EB">
      <w:pPr>
        <w:ind w:left="360"/>
        <w:rPr>
          <w:lang w:eastAsia="zh-CN"/>
        </w:rPr>
      </w:pPr>
    </w:p>
    <w:p w:rsidR="005C69EC" w:rsidRDefault="005C69EC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If the token is not specified correctly, the error will be:</w:t>
      </w:r>
    </w:p>
    <w:p w:rsidR="005C69EC" w:rsidRDefault="005C69EC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587500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D2" w:rsidRDefault="003D2ED2" w:rsidP="00DF66EB">
      <w:pPr>
        <w:ind w:left="360"/>
        <w:rPr>
          <w:lang w:eastAsia="zh-CN"/>
        </w:rPr>
      </w:pPr>
    </w:p>
    <w:p w:rsidR="003D2ED2" w:rsidRDefault="003D2ED2" w:rsidP="00DF66EB">
      <w:pPr>
        <w:ind w:left="360"/>
        <w:rPr>
          <w:lang w:eastAsia="zh-CN"/>
        </w:rPr>
      </w:pPr>
    </w:p>
    <w:p w:rsidR="001300FE" w:rsidRDefault="001300FE" w:rsidP="00DF66EB">
      <w:pPr>
        <w:ind w:left="360"/>
        <w:rPr>
          <w:lang w:eastAsia="zh-CN"/>
        </w:rPr>
      </w:pPr>
    </w:p>
    <w:p w:rsidR="001300FE" w:rsidRDefault="001300FE" w:rsidP="00DF66EB">
      <w:pPr>
        <w:ind w:left="360"/>
        <w:rPr>
          <w:lang w:eastAsia="zh-CN"/>
        </w:rPr>
      </w:pPr>
    </w:p>
    <w:p w:rsidR="003D2ED2" w:rsidRDefault="003D2ED2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For the other invalid cases, check them similar.</w:t>
      </w:r>
    </w:p>
    <w:sectPr w:rsidR="003D2ED2" w:rsidSect="00BD6AA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D71" w:rsidRDefault="00225D71">
      <w:pPr>
        <w:spacing w:line="240" w:lineRule="auto"/>
      </w:pPr>
      <w:r>
        <w:separator/>
      </w:r>
    </w:p>
  </w:endnote>
  <w:endnote w:type="continuationSeparator" w:id="1">
    <w:p w:rsidR="00225D71" w:rsidRDefault="00225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2224A7">
            <w:fldChar w:fldCharType="begin"/>
          </w:r>
          <w:r>
            <w:rPr>
              <w:rStyle w:val="a5"/>
            </w:rPr>
            <w:instrText xml:space="preserve"> PAGE </w:instrText>
          </w:r>
          <w:r w:rsidR="002224A7">
            <w:fldChar w:fldCharType="separate"/>
          </w:r>
          <w:r w:rsidR="00F344F7">
            <w:rPr>
              <w:rStyle w:val="a5"/>
              <w:noProof/>
            </w:rPr>
            <w:t>7</w:t>
          </w:r>
          <w:r w:rsidR="002224A7">
            <w:fldChar w:fldCharType="end"/>
          </w:r>
          <w:r>
            <w:rPr>
              <w:rStyle w:val="a5"/>
            </w:rPr>
            <w:t xml:space="preserve"> of </w:t>
          </w:r>
          <w:r w:rsidR="002224A7">
            <w:fldChar w:fldCharType="begin"/>
          </w:r>
          <w:r>
            <w:rPr>
              <w:rStyle w:val="a5"/>
            </w:rPr>
            <w:instrText xml:space="preserve"> NUMPAGES </w:instrText>
          </w:r>
          <w:r w:rsidR="002224A7">
            <w:fldChar w:fldCharType="separate"/>
          </w:r>
          <w:r w:rsidR="00F344F7">
            <w:rPr>
              <w:rStyle w:val="a5"/>
              <w:noProof/>
            </w:rPr>
            <w:t>8</w:t>
          </w:r>
          <w:r w:rsidR="002224A7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D71" w:rsidRDefault="00225D71">
      <w:pPr>
        <w:spacing w:line="240" w:lineRule="auto"/>
      </w:pPr>
      <w:r>
        <w:separator/>
      </w:r>
    </w:p>
  </w:footnote>
  <w:footnote w:type="continuationSeparator" w:id="1">
    <w:p w:rsidR="00225D71" w:rsidRDefault="00225D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2224A7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2224A7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24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5E4B"/>
    <w:rsid w:val="00027413"/>
    <w:rsid w:val="0003041E"/>
    <w:rsid w:val="000308F5"/>
    <w:rsid w:val="00030ED0"/>
    <w:rsid w:val="00031F75"/>
    <w:rsid w:val="00032784"/>
    <w:rsid w:val="0003288E"/>
    <w:rsid w:val="00033688"/>
    <w:rsid w:val="00033AE3"/>
    <w:rsid w:val="000411DA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5E09"/>
    <w:rsid w:val="00060CDD"/>
    <w:rsid w:val="0006136A"/>
    <w:rsid w:val="0006176D"/>
    <w:rsid w:val="00062C6B"/>
    <w:rsid w:val="00062E28"/>
    <w:rsid w:val="00063324"/>
    <w:rsid w:val="000643DC"/>
    <w:rsid w:val="0006552A"/>
    <w:rsid w:val="0006751D"/>
    <w:rsid w:val="0007034D"/>
    <w:rsid w:val="000721B9"/>
    <w:rsid w:val="000724E3"/>
    <w:rsid w:val="000761AE"/>
    <w:rsid w:val="00076328"/>
    <w:rsid w:val="00080950"/>
    <w:rsid w:val="00080B24"/>
    <w:rsid w:val="00080CB0"/>
    <w:rsid w:val="00081E23"/>
    <w:rsid w:val="000836B4"/>
    <w:rsid w:val="00083CEF"/>
    <w:rsid w:val="00084FA5"/>
    <w:rsid w:val="000876B4"/>
    <w:rsid w:val="00091C13"/>
    <w:rsid w:val="00092572"/>
    <w:rsid w:val="0009472D"/>
    <w:rsid w:val="0009477D"/>
    <w:rsid w:val="000948E7"/>
    <w:rsid w:val="000A5F56"/>
    <w:rsid w:val="000A60CA"/>
    <w:rsid w:val="000A7F81"/>
    <w:rsid w:val="000B0000"/>
    <w:rsid w:val="000B0EEE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0C40"/>
    <w:rsid w:val="0010504B"/>
    <w:rsid w:val="00113B5A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0FE"/>
    <w:rsid w:val="001305D2"/>
    <w:rsid w:val="001306B8"/>
    <w:rsid w:val="00134036"/>
    <w:rsid w:val="001352C9"/>
    <w:rsid w:val="00137572"/>
    <w:rsid w:val="00140F6C"/>
    <w:rsid w:val="00142BFE"/>
    <w:rsid w:val="001438D1"/>
    <w:rsid w:val="001509A0"/>
    <w:rsid w:val="00151DE6"/>
    <w:rsid w:val="0015352E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14BA"/>
    <w:rsid w:val="00172A27"/>
    <w:rsid w:val="0017443A"/>
    <w:rsid w:val="00176970"/>
    <w:rsid w:val="00176D6F"/>
    <w:rsid w:val="00177DCD"/>
    <w:rsid w:val="001805FA"/>
    <w:rsid w:val="00180B4F"/>
    <w:rsid w:val="00181DB4"/>
    <w:rsid w:val="00182496"/>
    <w:rsid w:val="00182C36"/>
    <w:rsid w:val="00182EE2"/>
    <w:rsid w:val="00182FF2"/>
    <w:rsid w:val="00186A61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14A2"/>
    <w:rsid w:val="001D3F2F"/>
    <w:rsid w:val="001E07EA"/>
    <w:rsid w:val="001E0FE2"/>
    <w:rsid w:val="001E33E6"/>
    <w:rsid w:val="001E4704"/>
    <w:rsid w:val="001F1AA6"/>
    <w:rsid w:val="001F1EF9"/>
    <w:rsid w:val="001F290F"/>
    <w:rsid w:val="001F2BC1"/>
    <w:rsid w:val="001F5C41"/>
    <w:rsid w:val="00200D8A"/>
    <w:rsid w:val="00202BAB"/>
    <w:rsid w:val="0020315C"/>
    <w:rsid w:val="002078AA"/>
    <w:rsid w:val="00214055"/>
    <w:rsid w:val="0021759D"/>
    <w:rsid w:val="00220187"/>
    <w:rsid w:val="00220746"/>
    <w:rsid w:val="002224A7"/>
    <w:rsid w:val="0022355F"/>
    <w:rsid w:val="00224976"/>
    <w:rsid w:val="00225D71"/>
    <w:rsid w:val="00225D80"/>
    <w:rsid w:val="0022749F"/>
    <w:rsid w:val="00233632"/>
    <w:rsid w:val="00235FE4"/>
    <w:rsid w:val="002367C5"/>
    <w:rsid w:val="00240AE3"/>
    <w:rsid w:val="00240E93"/>
    <w:rsid w:val="00241A6B"/>
    <w:rsid w:val="00241D6E"/>
    <w:rsid w:val="002421AE"/>
    <w:rsid w:val="0024300E"/>
    <w:rsid w:val="002430B7"/>
    <w:rsid w:val="0024365A"/>
    <w:rsid w:val="00244C7B"/>
    <w:rsid w:val="00244D64"/>
    <w:rsid w:val="0024637C"/>
    <w:rsid w:val="00247B6C"/>
    <w:rsid w:val="00247E14"/>
    <w:rsid w:val="002538C7"/>
    <w:rsid w:val="00253F3D"/>
    <w:rsid w:val="00253F90"/>
    <w:rsid w:val="00254B97"/>
    <w:rsid w:val="002560F0"/>
    <w:rsid w:val="00257DD1"/>
    <w:rsid w:val="002605F0"/>
    <w:rsid w:val="00260F92"/>
    <w:rsid w:val="002611FC"/>
    <w:rsid w:val="00263771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247F"/>
    <w:rsid w:val="00282A8E"/>
    <w:rsid w:val="00283158"/>
    <w:rsid w:val="00283482"/>
    <w:rsid w:val="00284706"/>
    <w:rsid w:val="00284BBF"/>
    <w:rsid w:val="00286A89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5A12"/>
    <w:rsid w:val="002B707B"/>
    <w:rsid w:val="002C3BC3"/>
    <w:rsid w:val="002C56DE"/>
    <w:rsid w:val="002C5E0F"/>
    <w:rsid w:val="002C672E"/>
    <w:rsid w:val="002C722A"/>
    <w:rsid w:val="002C723E"/>
    <w:rsid w:val="002D3637"/>
    <w:rsid w:val="002D5090"/>
    <w:rsid w:val="002D56EA"/>
    <w:rsid w:val="002D6FAC"/>
    <w:rsid w:val="002E039F"/>
    <w:rsid w:val="002E0DAE"/>
    <w:rsid w:val="002E27E1"/>
    <w:rsid w:val="002E655B"/>
    <w:rsid w:val="002E71DB"/>
    <w:rsid w:val="002F0B99"/>
    <w:rsid w:val="002F0CB2"/>
    <w:rsid w:val="002F3139"/>
    <w:rsid w:val="002F3677"/>
    <w:rsid w:val="002F5A6F"/>
    <w:rsid w:val="0030277B"/>
    <w:rsid w:val="00304EDC"/>
    <w:rsid w:val="00312822"/>
    <w:rsid w:val="003137C2"/>
    <w:rsid w:val="00314A17"/>
    <w:rsid w:val="0031590E"/>
    <w:rsid w:val="00315E2E"/>
    <w:rsid w:val="00316F66"/>
    <w:rsid w:val="003171A9"/>
    <w:rsid w:val="00321463"/>
    <w:rsid w:val="00321FC0"/>
    <w:rsid w:val="003234A5"/>
    <w:rsid w:val="00324809"/>
    <w:rsid w:val="00324A11"/>
    <w:rsid w:val="00324BBD"/>
    <w:rsid w:val="003255B2"/>
    <w:rsid w:val="00325881"/>
    <w:rsid w:val="003327C4"/>
    <w:rsid w:val="00333CAC"/>
    <w:rsid w:val="003343F5"/>
    <w:rsid w:val="00337540"/>
    <w:rsid w:val="00343AEF"/>
    <w:rsid w:val="00346EB8"/>
    <w:rsid w:val="00346FFF"/>
    <w:rsid w:val="003506C8"/>
    <w:rsid w:val="00354729"/>
    <w:rsid w:val="00356276"/>
    <w:rsid w:val="0036351E"/>
    <w:rsid w:val="00365526"/>
    <w:rsid w:val="00366A30"/>
    <w:rsid w:val="00367839"/>
    <w:rsid w:val="00370AB7"/>
    <w:rsid w:val="00371869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4413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653"/>
    <w:rsid w:val="003C6CD9"/>
    <w:rsid w:val="003C7AFC"/>
    <w:rsid w:val="003D1C6B"/>
    <w:rsid w:val="003D2ED2"/>
    <w:rsid w:val="003D4476"/>
    <w:rsid w:val="003D5F3C"/>
    <w:rsid w:val="003D6CD2"/>
    <w:rsid w:val="003D7B04"/>
    <w:rsid w:val="003E26AC"/>
    <w:rsid w:val="003E6403"/>
    <w:rsid w:val="003E79BC"/>
    <w:rsid w:val="003F0509"/>
    <w:rsid w:val="003F3D8C"/>
    <w:rsid w:val="003F5793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587A"/>
    <w:rsid w:val="00416D9F"/>
    <w:rsid w:val="00417EEA"/>
    <w:rsid w:val="00420D95"/>
    <w:rsid w:val="00422FC8"/>
    <w:rsid w:val="00423A42"/>
    <w:rsid w:val="004268DE"/>
    <w:rsid w:val="00431704"/>
    <w:rsid w:val="00431C3A"/>
    <w:rsid w:val="00432710"/>
    <w:rsid w:val="00432E22"/>
    <w:rsid w:val="00433A90"/>
    <w:rsid w:val="00441E21"/>
    <w:rsid w:val="0044209B"/>
    <w:rsid w:val="00442A56"/>
    <w:rsid w:val="00444D43"/>
    <w:rsid w:val="00444E0C"/>
    <w:rsid w:val="00445874"/>
    <w:rsid w:val="0044620B"/>
    <w:rsid w:val="0044630C"/>
    <w:rsid w:val="0044676F"/>
    <w:rsid w:val="0045133F"/>
    <w:rsid w:val="00453F25"/>
    <w:rsid w:val="00454572"/>
    <w:rsid w:val="00454C69"/>
    <w:rsid w:val="00455350"/>
    <w:rsid w:val="004553D4"/>
    <w:rsid w:val="00455C18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A12"/>
    <w:rsid w:val="00482E70"/>
    <w:rsid w:val="00484117"/>
    <w:rsid w:val="004871AF"/>
    <w:rsid w:val="00487B66"/>
    <w:rsid w:val="00487EC2"/>
    <w:rsid w:val="00493118"/>
    <w:rsid w:val="0049745A"/>
    <w:rsid w:val="00497829"/>
    <w:rsid w:val="00497EE8"/>
    <w:rsid w:val="004A012B"/>
    <w:rsid w:val="004A084B"/>
    <w:rsid w:val="004A12DD"/>
    <w:rsid w:val="004A41AA"/>
    <w:rsid w:val="004A4418"/>
    <w:rsid w:val="004A4516"/>
    <w:rsid w:val="004A72D4"/>
    <w:rsid w:val="004B0AA4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C570C"/>
    <w:rsid w:val="004D0D53"/>
    <w:rsid w:val="004D1AE6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2876"/>
    <w:rsid w:val="004E2F3F"/>
    <w:rsid w:val="004E51EE"/>
    <w:rsid w:val="004F19F7"/>
    <w:rsid w:val="004F36A3"/>
    <w:rsid w:val="004F39D3"/>
    <w:rsid w:val="004F4DE2"/>
    <w:rsid w:val="004F57FE"/>
    <w:rsid w:val="004F596A"/>
    <w:rsid w:val="004F63E1"/>
    <w:rsid w:val="004F70FA"/>
    <w:rsid w:val="00501E9A"/>
    <w:rsid w:val="00504031"/>
    <w:rsid w:val="0050518D"/>
    <w:rsid w:val="00506D6E"/>
    <w:rsid w:val="0050701E"/>
    <w:rsid w:val="0050707E"/>
    <w:rsid w:val="00510A74"/>
    <w:rsid w:val="0051141B"/>
    <w:rsid w:val="005127E6"/>
    <w:rsid w:val="00515BD6"/>
    <w:rsid w:val="005208A1"/>
    <w:rsid w:val="005213EA"/>
    <w:rsid w:val="0052577E"/>
    <w:rsid w:val="00527ED3"/>
    <w:rsid w:val="0053152A"/>
    <w:rsid w:val="0053185D"/>
    <w:rsid w:val="005322E5"/>
    <w:rsid w:val="00532FEA"/>
    <w:rsid w:val="00533C3D"/>
    <w:rsid w:val="00536334"/>
    <w:rsid w:val="00540816"/>
    <w:rsid w:val="00540D93"/>
    <w:rsid w:val="00540F7D"/>
    <w:rsid w:val="00544779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515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66B9"/>
    <w:rsid w:val="005B0A53"/>
    <w:rsid w:val="005B1E04"/>
    <w:rsid w:val="005B32AC"/>
    <w:rsid w:val="005B4938"/>
    <w:rsid w:val="005B4B36"/>
    <w:rsid w:val="005B5923"/>
    <w:rsid w:val="005B7772"/>
    <w:rsid w:val="005B7DC6"/>
    <w:rsid w:val="005B7E59"/>
    <w:rsid w:val="005C05D9"/>
    <w:rsid w:val="005C1CF4"/>
    <w:rsid w:val="005C35F6"/>
    <w:rsid w:val="005C4CC4"/>
    <w:rsid w:val="005C69EC"/>
    <w:rsid w:val="005D2AF1"/>
    <w:rsid w:val="005D3427"/>
    <w:rsid w:val="005D5E0F"/>
    <w:rsid w:val="005D6719"/>
    <w:rsid w:val="005D71AA"/>
    <w:rsid w:val="005E0794"/>
    <w:rsid w:val="005E0BEB"/>
    <w:rsid w:val="005E1488"/>
    <w:rsid w:val="005E402B"/>
    <w:rsid w:val="005E41AB"/>
    <w:rsid w:val="005E4A82"/>
    <w:rsid w:val="005E4C63"/>
    <w:rsid w:val="005E4FFA"/>
    <w:rsid w:val="005E6B63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2220"/>
    <w:rsid w:val="006124B5"/>
    <w:rsid w:val="006127B7"/>
    <w:rsid w:val="00612D41"/>
    <w:rsid w:val="006139FB"/>
    <w:rsid w:val="0061642F"/>
    <w:rsid w:val="00617211"/>
    <w:rsid w:val="00617A68"/>
    <w:rsid w:val="00617B7E"/>
    <w:rsid w:val="006209D4"/>
    <w:rsid w:val="00621021"/>
    <w:rsid w:val="00622F8C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40540"/>
    <w:rsid w:val="006409CA"/>
    <w:rsid w:val="006428F6"/>
    <w:rsid w:val="00644DCA"/>
    <w:rsid w:val="0065138C"/>
    <w:rsid w:val="006514D3"/>
    <w:rsid w:val="0065204F"/>
    <w:rsid w:val="006531C0"/>
    <w:rsid w:val="00655DFC"/>
    <w:rsid w:val="00662AEA"/>
    <w:rsid w:val="0066521E"/>
    <w:rsid w:val="006666BD"/>
    <w:rsid w:val="00667627"/>
    <w:rsid w:val="006677A7"/>
    <w:rsid w:val="0067268C"/>
    <w:rsid w:val="006726D0"/>
    <w:rsid w:val="00674C44"/>
    <w:rsid w:val="006765D8"/>
    <w:rsid w:val="00684C04"/>
    <w:rsid w:val="00685FC0"/>
    <w:rsid w:val="00686094"/>
    <w:rsid w:val="00686410"/>
    <w:rsid w:val="00687EB8"/>
    <w:rsid w:val="00691471"/>
    <w:rsid w:val="00691B97"/>
    <w:rsid w:val="00693F1E"/>
    <w:rsid w:val="00695178"/>
    <w:rsid w:val="00695624"/>
    <w:rsid w:val="006A25FD"/>
    <w:rsid w:val="006A5DA2"/>
    <w:rsid w:val="006A61F8"/>
    <w:rsid w:val="006A63E5"/>
    <w:rsid w:val="006A7E03"/>
    <w:rsid w:val="006A7E70"/>
    <w:rsid w:val="006B01A6"/>
    <w:rsid w:val="006B03F1"/>
    <w:rsid w:val="006B28DE"/>
    <w:rsid w:val="006B3AB3"/>
    <w:rsid w:val="006B3BAC"/>
    <w:rsid w:val="006B5085"/>
    <w:rsid w:val="006B57F1"/>
    <w:rsid w:val="006B6742"/>
    <w:rsid w:val="006B70AE"/>
    <w:rsid w:val="006B74E1"/>
    <w:rsid w:val="006B7650"/>
    <w:rsid w:val="006C0F6C"/>
    <w:rsid w:val="006C12EF"/>
    <w:rsid w:val="006C29A9"/>
    <w:rsid w:val="006D0F18"/>
    <w:rsid w:val="006D1777"/>
    <w:rsid w:val="006D25D6"/>
    <w:rsid w:val="006D2D7C"/>
    <w:rsid w:val="006D5C2C"/>
    <w:rsid w:val="006D786A"/>
    <w:rsid w:val="006E2F6A"/>
    <w:rsid w:val="006E4C6D"/>
    <w:rsid w:val="006E7C12"/>
    <w:rsid w:val="006F0577"/>
    <w:rsid w:val="006F2BE8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310"/>
    <w:rsid w:val="00707798"/>
    <w:rsid w:val="0071083E"/>
    <w:rsid w:val="00712EDD"/>
    <w:rsid w:val="00713D28"/>
    <w:rsid w:val="0071488C"/>
    <w:rsid w:val="00714BB5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4AD0"/>
    <w:rsid w:val="00734C4B"/>
    <w:rsid w:val="0073564D"/>
    <w:rsid w:val="00735685"/>
    <w:rsid w:val="00736559"/>
    <w:rsid w:val="0074053B"/>
    <w:rsid w:val="0074146B"/>
    <w:rsid w:val="00745113"/>
    <w:rsid w:val="0075156A"/>
    <w:rsid w:val="007533E9"/>
    <w:rsid w:val="00754E2B"/>
    <w:rsid w:val="00762836"/>
    <w:rsid w:val="00767A5F"/>
    <w:rsid w:val="00772C78"/>
    <w:rsid w:val="00772E9F"/>
    <w:rsid w:val="00774E53"/>
    <w:rsid w:val="00774E58"/>
    <w:rsid w:val="0077571A"/>
    <w:rsid w:val="007800BD"/>
    <w:rsid w:val="00780E30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1235"/>
    <w:rsid w:val="007C2279"/>
    <w:rsid w:val="007C3C77"/>
    <w:rsid w:val="007C4E49"/>
    <w:rsid w:val="007C62AB"/>
    <w:rsid w:val="007D0D59"/>
    <w:rsid w:val="007D4EB7"/>
    <w:rsid w:val="007D54EA"/>
    <w:rsid w:val="007D749A"/>
    <w:rsid w:val="007E10EF"/>
    <w:rsid w:val="007E3B2C"/>
    <w:rsid w:val="007E4DF4"/>
    <w:rsid w:val="007E6570"/>
    <w:rsid w:val="007E6B5B"/>
    <w:rsid w:val="007E7697"/>
    <w:rsid w:val="007F0B4A"/>
    <w:rsid w:val="007F0D47"/>
    <w:rsid w:val="007F6C3D"/>
    <w:rsid w:val="007F79FE"/>
    <w:rsid w:val="00800158"/>
    <w:rsid w:val="008005D3"/>
    <w:rsid w:val="0080267D"/>
    <w:rsid w:val="00802C1D"/>
    <w:rsid w:val="00802D85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417D"/>
    <w:rsid w:val="0084521C"/>
    <w:rsid w:val="00845260"/>
    <w:rsid w:val="00852816"/>
    <w:rsid w:val="00855FA3"/>
    <w:rsid w:val="0086294E"/>
    <w:rsid w:val="00862EAE"/>
    <w:rsid w:val="008664C8"/>
    <w:rsid w:val="00866B7A"/>
    <w:rsid w:val="00867D2C"/>
    <w:rsid w:val="00872051"/>
    <w:rsid w:val="0087475D"/>
    <w:rsid w:val="008758F3"/>
    <w:rsid w:val="008764DD"/>
    <w:rsid w:val="0088128C"/>
    <w:rsid w:val="008821B1"/>
    <w:rsid w:val="0088486B"/>
    <w:rsid w:val="0089319E"/>
    <w:rsid w:val="00893DB8"/>
    <w:rsid w:val="008A3277"/>
    <w:rsid w:val="008A367E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917"/>
    <w:rsid w:val="008D43D8"/>
    <w:rsid w:val="008D5B9C"/>
    <w:rsid w:val="008D781C"/>
    <w:rsid w:val="008E004E"/>
    <w:rsid w:val="008E3CA6"/>
    <w:rsid w:val="008E4BF8"/>
    <w:rsid w:val="008F22DA"/>
    <w:rsid w:val="008F36E6"/>
    <w:rsid w:val="008F3DB1"/>
    <w:rsid w:val="008F476A"/>
    <w:rsid w:val="008F7AD9"/>
    <w:rsid w:val="00900FF5"/>
    <w:rsid w:val="00902272"/>
    <w:rsid w:val="009025AF"/>
    <w:rsid w:val="00902EF4"/>
    <w:rsid w:val="0090317E"/>
    <w:rsid w:val="009051C0"/>
    <w:rsid w:val="009114DA"/>
    <w:rsid w:val="009116E7"/>
    <w:rsid w:val="00911DDD"/>
    <w:rsid w:val="00912798"/>
    <w:rsid w:val="00912B34"/>
    <w:rsid w:val="00916450"/>
    <w:rsid w:val="00920EAA"/>
    <w:rsid w:val="00921127"/>
    <w:rsid w:val="00921277"/>
    <w:rsid w:val="0092388F"/>
    <w:rsid w:val="009306F8"/>
    <w:rsid w:val="00931C8E"/>
    <w:rsid w:val="00931DEE"/>
    <w:rsid w:val="00931F2A"/>
    <w:rsid w:val="009332CA"/>
    <w:rsid w:val="00937F16"/>
    <w:rsid w:val="00944D62"/>
    <w:rsid w:val="00947453"/>
    <w:rsid w:val="00950F95"/>
    <w:rsid w:val="00951205"/>
    <w:rsid w:val="00952BCA"/>
    <w:rsid w:val="0095379F"/>
    <w:rsid w:val="009553C6"/>
    <w:rsid w:val="0095748B"/>
    <w:rsid w:val="00963560"/>
    <w:rsid w:val="009648AB"/>
    <w:rsid w:val="00964FF9"/>
    <w:rsid w:val="009705E8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5B4"/>
    <w:rsid w:val="009854EC"/>
    <w:rsid w:val="0098585C"/>
    <w:rsid w:val="00985B32"/>
    <w:rsid w:val="00986109"/>
    <w:rsid w:val="009916CE"/>
    <w:rsid w:val="00993B68"/>
    <w:rsid w:val="009A5761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6B7B"/>
    <w:rsid w:val="009C713E"/>
    <w:rsid w:val="009C7AA3"/>
    <w:rsid w:val="009D11B4"/>
    <w:rsid w:val="009D3771"/>
    <w:rsid w:val="009D62FB"/>
    <w:rsid w:val="009D66B3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A8B"/>
    <w:rsid w:val="00A07C47"/>
    <w:rsid w:val="00A14337"/>
    <w:rsid w:val="00A14B39"/>
    <w:rsid w:val="00A15B5C"/>
    <w:rsid w:val="00A16855"/>
    <w:rsid w:val="00A16FB6"/>
    <w:rsid w:val="00A17B0E"/>
    <w:rsid w:val="00A20E2D"/>
    <w:rsid w:val="00A220FC"/>
    <w:rsid w:val="00A2458D"/>
    <w:rsid w:val="00A255A5"/>
    <w:rsid w:val="00A27B09"/>
    <w:rsid w:val="00A27D86"/>
    <w:rsid w:val="00A33832"/>
    <w:rsid w:val="00A372BB"/>
    <w:rsid w:val="00A407CE"/>
    <w:rsid w:val="00A429CB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709CB"/>
    <w:rsid w:val="00A72E8F"/>
    <w:rsid w:val="00A734F2"/>
    <w:rsid w:val="00A73D1E"/>
    <w:rsid w:val="00A748C6"/>
    <w:rsid w:val="00A7647A"/>
    <w:rsid w:val="00A76956"/>
    <w:rsid w:val="00A823E9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4"/>
    <w:rsid w:val="00AA0D72"/>
    <w:rsid w:val="00AA266E"/>
    <w:rsid w:val="00AB181A"/>
    <w:rsid w:val="00AB3F80"/>
    <w:rsid w:val="00AB4539"/>
    <w:rsid w:val="00AB767E"/>
    <w:rsid w:val="00AC1521"/>
    <w:rsid w:val="00AC19AE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525F"/>
    <w:rsid w:val="00AF6DE4"/>
    <w:rsid w:val="00AF701E"/>
    <w:rsid w:val="00AF71AD"/>
    <w:rsid w:val="00B020AA"/>
    <w:rsid w:val="00B02384"/>
    <w:rsid w:val="00B05612"/>
    <w:rsid w:val="00B06572"/>
    <w:rsid w:val="00B070CB"/>
    <w:rsid w:val="00B076F0"/>
    <w:rsid w:val="00B13AC6"/>
    <w:rsid w:val="00B16E63"/>
    <w:rsid w:val="00B17061"/>
    <w:rsid w:val="00B1759B"/>
    <w:rsid w:val="00B22770"/>
    <w:rsid w:val="00B23562"/>
    <w:rsid w:val="00B2394E"/>
    <w:rsid w:val="00B25F10"/>
    <w:rsid w:val="00B34468"/>
    <w:rsid w:val="00B35459"/>
    <w:rsid w:val="00B36EA5"/>
    <w:rsid w:val="00B37DEA"/>
    <w:rsid w:val="00B42798"/>
    <w:rsid w:val="00B455CB"/>
    <w:rsid w:val="00B45C6F"/>
    <w:rsid w:val="00B46970"/>
    <w:rsid w:val="00B502EF"/>
    <w:rsid w:val="00B507EC"/>
    <w:rsid w:val="00B50D6B"/>
    <w:rsid w:val="00B51191"/>
    <w:rsid w:val="00B531B6"/>
    <w:rsid w:val="00B552F6"/>
    <w:rsid w:val="00B60A73"/>
    <w:rsid w:val="00B62407"/>
    <w:rsid w:val="00B640B0"/>
    <w:rsid w:val="00B644BB"/>
    <w:rsid w:val="00B65436"/>
    <w:rsid w:val="00B70958"/>
    <w:rsid w:val="00B727B2"/>
    <w:rsid w:val="00B72A64"/>
    <w:rsid w:val="00B758B4"/>
    <w:rsid w:val="00B758D3"/>
    <w:rsid w:val="00B80298"/>
    <w:rsid w:val="00B819DD"/>
    <w:rsid w:val="00B8314E"/>
    <w:rsid w:val="00B83775"/>
    <w:rsid w:val="00B83D1A"/>
    <w:rsid w:val="00B83F85"/>
    <w:rsid w:val="00B85141"/>
    <w:rsid w:val="00B85982"/>
    <w:rsid w:val="00B85D80"/>
    <w:rsid w:val="00B85EEA"/>
    <w:rsid w:val="00B86888"/>
    <w:rsid w:val="00B90469"/>
    <w:rsid w:val="00B93EFA"/>
    <w:rsid w:val="00B9403E"/>
    <w:rsid w:val="00B94B63"/>
    <w:rsid w:val="00B9670A"/>
    <w:rsid w:val="00BA1835"/>
    <w:rsid w:val="00BA2409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19A9"/>
    <w:rsid w:val="00BC2551"/>
    <w:rsid w:val="00BC28ED"/>
    <w:rsid w:val="00BC66AD"/>
    <w:rsid w:val="00BC6BAB"/>
    <w:rsid w:val="00BC7C46"/>
    <w:rsid w:val="00BD2E53"/>
    <w:rsid w:val="00BD2FA5"/>
    <w:rsid w:val="00BD33D0"/>
    <w:rsid w:val="00BD4216"/>
    <w:rsid w:val="00BD4928"/>
    <w:rsid w:val="00BD4DB2"/>
    <w:rsid w:val="00BD5536"/>
    <w:rsid w:val="00BD6AA6"/>
    <w:rsid w:val="00BE0993"/>
    <w:rsid w:val="00BE113E"/>
    <w:rsid w:val="00BE227E"/>
    <w:rsid w:val="00BE2D25"/>
    <w:rsid w:val="00BE3718"/>
    <w:rsid w:val="00BE45F1"/>
    <w:rsid w:val="00BE4946"/>
    <w:rsid w:val="00BE6D1D"/>
    <w:rsid w:val="00BF035B"/>
    <w:rsid w:val="00BF14A0"/>
    <w:rsid w:val="00BF1B2C"/>
    <w:rsid w:val="00BF2DC5"/>
    <w:rsid w:val="00BF3881"/>
    <w:rsid w:val="00BF68F1"/>
    <w:rsid w:val="00C00407"/>
    <w:rsid w:val="00C00D5F"/>
    <w:rsid w:val="00C041F7"/>
    <w:rsid w:val="00C0785D"/>
    <w:rsid w:val="00C10C4D"/>
    <w:rsid w:val="00C1141F"/>
    <w:rsid w:val="00C116FC"/>
    <w:rsid w:val="00C118C3"/>
    <w:rsid w:val="00C11C49"/>
    <w:rsid w:val="00C11C60"/>
    <w:rsid w:val="00C12117"/>
    <w:rsid w:val="00C12B69"/>
    <w:rsid w:val="00C15839"/>
    <w:rsid w:val="00C15DDC"/>
    <w:rsid w:val="00C210BD"/>
    <w:rsid w:val="00C220FC"/>
    <w:rsid w:val="00C335D0"/>
    <w:rsid w:val="00C3451E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23A6"/>
    <w:rsid w:val="00C63908"/>
    <w:rsid w:val="00C65108"/>
    <w:rsid w:val="00C714C1"/>
    <w:rsid w:val="00C7224B"/>
    <w:rsid w:val="00C72CA6"/>
    <w:rsid w:val="00C73252"/>
    <w:rsid w:val="00C74323"/>
    <w:rsid w:val="00C74A5D"/>
    <w:rsid w:val="00C76832"/>
    <w:rsid w:val="00C76D77"/>
    <w:rsid w:val="00C800D6"/>
    <w:rsid w:val="00C8018B"/>
    <w:rsid w:val="00C810B6"/>
    <w:rsid w:val="00C83757"/>
    <w:rsid w:val="00C9349F"/>
    <w:rsid w:val="00C93BD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626"/>
    <w:rsid w:val="00CB7E0D"/>
    <w:rsid w:val="00CC67B7"/>
    <w:rsid w:val="00CC7A39"/>
    <w:rsid w:val="00CD18C1"/>
    <w:rsid w:val="00CD248D"/>
    <w:rsid w:val="00CD3FDC"/>
    <w:rsid w:val="00CD5DC1"/>
    <w:rsid w:val="00CD6F31"/>
    <w:rsid w:val="00CE0C1D"/>
    <w:rsid w:val="00CE1068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09EE"/>
    <w:rsid w:val="00D054B9"/>
    <w:rsid w:val="00D10769"/>
    <w:rsid w:val="00D1187D"/>
    <w:rsid w:val="00D1249B"/>
    <w:rsid w:val="00D14DC1"/>
    <w:rsid w:val="00D16651"/>
    <w:rsid w:val="00D23E06"/>
    <w:rsid w:val="00D25165"/>
    <w:rsid w:val="00D30D6B"/>
    <w:rsid w:val="00D319D5"/>
    <w:rsid w:val="00D33D58"/>
    <w:rsid w:val="00D35698"/>
    <w:rsid w:val="00D363F6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53330"/>
    <w:rsid w:val="00D545ED"/>
    <w:rsid w:val="00D60720"/>
    <w:rsid w:val="00D67A82"/>
    <w:rsid w:val="00D67F89"/>
    <w:rsid w:val="00D70278"/>
    <w:rsid w:val="00D70B07"/>
    <w:rsid w:val="00D736FA"/>
    <w:rsid w:val="00D76F4E"/>
    <w:rsid w:val="00D8188A"/>
    <w:rsid w:val="00D81EC9"/>
    <w:rsid w:val="00D84F42"/>
    <w:rsid w:val="00D8563B"/>
    <w:rsid w:val="00D85D05"/>
    <w:rsid w:val="00D907D1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2F6F"/>
    <w:rsid w:val="00DB3B1C"/>
    <w:rsid w:val="00DB51CF"/>
    <w:rsid w:val="00DB5D8D"/>
    <w:rsid w:val="00DB5F1F"/>
    <w:rsid w:val="00DB7646"/>
    <w:rsid w:val="00DB7B81"/>
    <w:rsid w:val="00DC10D4"/>
    <w:rsid w:val="00DC4E35"/>
    <w:rsid w:val="00DC6B8D"/>
    <w:rsid w:val="00DD0138"/>
    <w:rsid w:val="00DD1247"/>
    <w:rsid w:val="00DD1638"/>
    <w:rsid w:val="00DD21BA"/>
    <w:rsid w:val="00DD4761"/>
    <w:rsid w:val="00DD4CDE"/>
    <w:rsid w:val="00DD6654"/>
    <w:rsid w:val="00DD69AB"/>
    <w:rsid w:val="00DD7825"/>
    <w:rsid w:val="00DE0687"/>
    <w:rsid w:val="00DE639C"/>
    <w:rsid w:val="00DE6EB8"/>
    <w:rsid w:val="00DE7F32"/>
    <w:rsid w:val="00DF0DBC"/>
    <w:rsid w:val="00DF0E69"/>
    <w:rsid w:val="00DF2D78"/>
    <w:rsid w:val="00DF3249"/>
    <w:rsid w:val="00DF42E4"/>
    <w:rsid w:val="00DF497F"/>
    <w:rsid w:val="00DF66EB"/>
    <w:rsid w:val="00DF6F3C"/>
    <w:rsid w:val="00DF71B6"/>
    <w:rsid w:val="00E02659"/>
    <w:rsid w:val="00E058B3"/>
    <w:rsid w:val="00E058BC"/>
    <w:rsid w:val="00E0752C"/>
    <w:rsid w:val="00E07B43"/>
    <w:rsid w:val="00E07E11"/>
    <w:rsid w:val="00E104A8"/>
    <w:rsid w:val="00E17185"/>
    <w:rsid w:val="00E23A37"/>
    <w:rsid w:val="00E23C95"/>
    <w:rsid w:val="00E246B1"/>
    <w:rsid w:val="00E24A6D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0160"/>
    <w:rsid w:val="00E51E55"/>
    <w:rsid w:val="00E52C5A"/>
    <w:rsid w:val="00E6560A"/>
    <w:rsid w:val="00E668D1"/>
    <w:rsid w:val="00E70051"/>
    <w:rsid w:val="00E707AB"/>
    <w:rsid w:val="00E70DA1"/>
    <w:rsid w:val="00E70E23"/>
    <w:rsid w:val="00E72569"/>
    <w:rsid w:val="00E7310A"/>
    <w:rsid w:val="00E73599"/>
    <w:rsid w:val="00E747A3"/>
    <w:rsid w:val="00E75097"/>
    <w:rsid w:val="00E7527D"/>
    <w:rsid w:val="00E75774"/>
    <w:rsid w:val="00E757EC"/>
    <w:rsid w:val="00E7760F"/>
    <w:rsid w:val="00E77C94"/>
    <w:rsid w:val="00E77F80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3A1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C7002"/>
    <w:rsid w:val="00ED021A"/>
    <w:rsid w:val="00ED1434"/>
    <w:rsid w:val="00ED22F7"/>
    <w:rsid w:val="00ED2BBC"/>
    <w:rsid w:val="00ED4F29"/>
    <w:rsid w:val="00ED61A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7212"/>
    <w:rsid w:val="00EF285A"/>
    <w:rsid w:val="00EF4235"/>
    <w:rsid w:val="00EF70F6"/>
    <w:rsid w:val="00EF7A09"/>
    <w:rsid w:val="00F00C38"/>
    <w:rsid w:val="00F01D12"/>
    <w:rsid w:val="00F03FFD"/>
    <w:rsid w:val="00F0644D"/>
    <w:rsid w:val="00F0676F"/>
    <w:rsid w:val="00F1061E"/>
    <w:rsid w:val="00F110CE"/>
    <w:rsid w:val="00F135DE"/>
    <w:rsid w:val="00F13775"/>
    <w:rsid w:val="00F14040"/>
    <w:rsid w:val="00F16EED"/>
    <w:rsid w:val="00F21EEA"/>
    <w:rsid w:val="00F22441"/>
    <w:rsid w:val="00F2415C"/>
    <w:rsid w:val="00F24B0F"/>
    <w:rsid w:val="00F308AB"/>
    <w:rsid w:val="00F30967"/>
    <w:rsid w:val="00F30A78"/>
    <w:rsid w:val="00F30EB0"/>
    <w:rsid w:val="00F32401"/>
    <w:rsid w:val="00F3347A"/>
    <w:rsid w:val="00F344F7"/>
    <w:rsid w:val="00F34AD0"/>
    <w:rsid w:val="00F35AB1"/>
    <w:rsid w:val="00F361F8"/>
    <w:rsid w:val="00F36B3D"/>
    <w:rsid w:val="00F47330"/>
    <w:rsid w:val="00F507D3"/>
    <w:rsid w:val="00F53E50"/>
    <w:rsid w:val="00F54273"/>
    <w:rsid w:val="00F55CB6"/>
    <w:rsid w:val="00F55F24"/>
    <w:rsid w:val="00F5723A"/>
    <w:rsid w:val="00F6068E"/>
    <w:rsid w:val="00F63ED0"/>
    <w:rsid w:val="00F71ECF"/>
    <w:rsid w:val="00F7509E"/>
    <w:rsid w:val="00F763D5"/>
    <w:rsid w:val="00F77A25"/>
    <w:rsid w:val="00F77F4C"/>
    <w:rsid w:val="00F80542"/>
    <w:rsid w:val="00F80955"/>
    <w:rsid w:val="00F80B5A"/>
    <w:rsid w:val="00F82F15"/>
    <w:rsid w:val="00F86033"/>
    <w:rsid w:val="00F92CDD"/>
    <w:rsid w:val="00F96C24"/>
    <w:rsid w:val="00FA1415"/>
    <w:rsid w:val="00FA22C9"/>
    <w:rsid w:val="00FA392C"/>
    <w:rsid w:val="00FA7050"/>
    <w:rsid w:val="00FA7223"/>
    <w:rsid w:val="00FA7377"/>
    <w:rsid w:val="00FB086E"/>
    <w:rsid w:val="00FB331C"/>
    <w:rsid w:val="00FB3D15"/>
    <w:rsid w:val="00FB4781"/>
    <w:rsid w:val="00FB4B79"/>
    <w:rsid w:val="00FB5937"/>
    <w:rsid w:val="00FB6263"/>
    <w:rsid w:val="00FB6932"/>
    <w:rsid w:val="00FC165F"/>
    <w:rsid w:val="00FC2E74"/>
    <w:rsid w:val="00FC3172"/>
    <w:rsid w:val="00FC6CCE"/>
    <w:rsid w:val="00FD0343"/>
    <w:rsid w:val="00FE1118"/>
    <w:rsid w:val="00FE1717"/>
    <w:rsid w:val="00FE2574"/>
    <w:rsid w:val="00FE2E81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24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412</Words>
  <Characters>2353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2760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48</cp:revision>
  <cp:lastPrinted>2013-05-03T21:40:00Z</cp:lastPrinted>
  <dcterms:created xsi:type="dcterms:W3CDTF">2018-03-25T11:44:00Z</dcterms:created>
  <dcterms:modified xsi:type="dcterms:W3CDTF">2018-04-18T02:44:00Z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